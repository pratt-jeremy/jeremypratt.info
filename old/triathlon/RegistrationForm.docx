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64"/>
      </w:tblGrid>
      <w:tr w:rsidR="00A01B1C" w:rsidTr="0097298E">
        <w:tc>
          <w:tcPr>
            <w:tcW w:w="4788" w:type="dxa"/>
          </w:tcPr>
          <w:p w:rsidR="00A01B1C" w:rsidRDefault="00C93753" w:rsidP="00A01B1C">
            <w:pPr>
              <w:pStyle w:val="Heading1"/>
              <w:outlineLvl w:val="0"/>
            </w:pPr>
            <w:r>
              <w:t>Registration Form</w:t>
            </w:r>
          </w:p>
        </w:tc>
        <w:tc>
          <w:tcPr>
            <w:tcW w:w="4788" w:type="dxa"/>
          </w:tcPr>
          <w:p w:rsidR="00A01B1C" w:rsidRDefault="00CC5D97" w:rsidP="0097298E">
            <w:pPr>
              <w:pStyle w:val="Logo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791633" cy="6477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844" cy="65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D0133" w:rsidRPr="0036244F" w:rsidRDefault="00855A6B" w:rsidP="00855A6B">
      <w:pPr>
        <w:pStyle w:val="Heading2"/>
      </w:pPr>
      <w:r>
        <w:t>Contact Information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678"/>
        <w:gridCol w:w="6682"/>
      </w:tblGrid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Name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vAlign w:val="center"/>
          </w:tcPr>
          <w:p w:rsidR="008D0133" w:rsidRPr="00112AFE" w:rsidRDefault="008D0133" w:rsidP="00A01B1C">
            <w:r>
              <w:t xml:space="preserve">Street </w:t>
            </w:r>
            <w:r w:rsidRPr="00112AFE">
              <w:t>Address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vAlign w:val="center"/>
          </w:tcPr>
          <w:p w:rsidR="008D0133" w:rsidRPr="00112AFE" w:rsidRDefault="008D0133" w:rsidP="00A01B1C">
            <w:r>
              <w:t>City ST ZIP Code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vAlign w:val="center"/>
          </w:tcPr>
          <w:p w:rsidR="008D0133" w:rsidRPr="00112AFE" w:rsidRDefault="008D0133" w:rsidP="00A01B1C">
            <w:r>
              <w:t>Home Phone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vAlign w:val="center"/>
          </w:tcPr>
          <w:p w:rsidR="008D0133" w:rsidRPr="00112AFE" w:rsidRDefault="008D0133" w:rsidP="00A01B1C">
            <w:r>
              <w:t xml:space="preserve">Work </w:t>
            </w:r>
            <w:r w:rsidRPr="00112AFE">
              <w:t>Phone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vAlign w:val="center"/>
          </w:tcPr>
          <w:p w:rsidR="008D0133" w:rsidRPr="00112AFE" w:rsidRDefault="008D0133" w:rsidP="00A01B1C"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852" w:type="dxa"/>
            <w:vAlign w:val="center"/>
          </w:tcPr>
          <w:p w:rsidR="008D0133" w:rsidRDefault="008D0133"/>
        </w:tc>
      </w:tr>
    </w:tbl>
    <w:p w:rsidR="008D0133" w:rsidRDefault="00855A6B">
      <w:pPr>
        <w:pStyle w:val="Heading2"/>
      </w:pPr>
      <w:r>
        <w:t>Special Skills or Qualifications</w:t>
      </w:r>
    </w:p>
    <w:p w:rsidR="00855A6B" w:rsidRPr="00C93753" w:rsidRDefault="00855A6B" w:rsidP="00855A6B">
      <w:pPr>
        <w:pStyle w:val="Heading3"/>
      </w:pPr>
      <w:r w:rsidRPr="00CB121E">
        <w:t xml:space="preserve">Summarize special skills and qualifications </w:t>
      </w:r>
      <w:r>
        <w:t xml:space="preserve">you have </w:t>
      </w:r>
      <w:r w:rsidRPr="00CB121E">
        <w:t xml:space="preserve">acquired from </w:t>
      </w:r>
      <w:r w:rsidR="00C93753">
        <w:t>events</w:t>
      </w:r>
      <w:r>
        <w:t xml:space="preserve"> or through other activities,</w:t>
      </w:r>
      <w:r w:rsidRPr="00CB121E">
        <w:t xml:space="preserve"> including hobbies or sports.</w:t>
      </w:r>
      <w:r w:rsidR="00C93753">
        <w:t xml:space="preserve"> </w:t>
      </w:r>
      <w:r w:rsidR="00C93753">
        <w:rPr>
          <w:b/>
        </w:rPr>
        <w:t>INCLUDE A PREFERED NUMBER.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350"/>
      </w:tblGrid>
      <w:tr w:rsidR="008D0133" w:rsidTr="00855A6B">
        <w:trPr>
          <w:trHeight w:hRule="exact" w:val="1944"/>
        </w:trPr>
        <w:tc>
          <w:tcPr>
            <w:tcW w:w="95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D0133" w:rsidRPr="00112AFE" w:rsidRDefault="008D0133"/>
        </w:tc>
      </w:tr>
    </w:tbl>
    <w:p w:rsidR="008D0133" w:rsidRDefault="00855A6B">
      <w:pPr>
        <w:pStyle w:val="Heading2"/>
      </w:pPr>
      <w:r>
        <w:t>Person to Notify in Case of Emergency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76"/>
        <w:gridCol w:w="6674"/>
      </w:tblGrid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Name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 xml:space="preserve">Street </w:t>
            </w:r>
            <w:r w:rsidRPr="00112AFE">
              <w:t>Address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City ST ZIP Code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Home Phone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 xml:space="preserve">Work </w:t>
            </w:r>
            <w:r w:rsidRPr="00112AFE">
              <w:t>Phone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 w:rsidRPr="00112AFE">
              <w:t>E-</w:t>
            </w:r>
            <w:r>
              <w:t>M</w:t>
            </w:r>
            <w:r w:rsidRPr="00112AFE">
              <w:t>ail</w:t>
            </w:r>
            <w:r>
              <w:t xml:space="preserve"> Address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</w:tbl>
    <w:p w:rsidR="008D0133" w:rsidRDefault="00855A6B">
      <w:pPr>
        <w:pStyle w:val="Heading2"/>
      </w:pPr>
      <w:r>
        <w:t>Agreement and Signature</w:t>
      </w:r>
    </w:p>
    <w:p w:rsidR="00855A6B" w:rsidRDefault="00855A6B" w:rsidP="00855A6B">
      <w:pPr>
        <w:pStyle w:val="Heading3"/>
      </w:pPr>
      <w:r>
        <w:t xml:space="preserve">By submitting this application, I affirm that the facts set forth in it are true and complete. I understand that if I am </w:t>
      </w:r>
      <w:r w:rsidR="00C93753">
        <w:t>responsible for a registration fee of $100</w:t>
      </w:r>
      <w:r>
        <w:t>, any false statements, omissions, or other misrepresentations made by me on this application</w:t>
      </w:r>
      <w:r w:rsidR="00C93753">
        <w:t>, or failure to pay the registration fee</w:t>
      </w:r>
      <w:r>
        <w:t xml:space="preserve"> may result in my immediate dismissal</w:t>
      </w:r>
      <w:r w:rsidR="00C93753">
        <w:t xml:space="preserve"> from the event</w:t>
      </w:r>
      <w:r>
        <w:t>.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679"/>
        <w:gridCol w:w="6671"/>
      </w:tblGrid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Name (printed)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Signature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  <w:tr w:rsidR="008D0133" w:rsidTr="00855A6B">
        <w:tc>
          <w:tcPr>
            <w:tcW w:w="27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112AFE" w:rsidRDefault="008D0133" w:rsidP="00A01B1C">
            <w:r>
              <w:t>Date</w:t>
            </w:r>
          </w:p>
        </w:tc>
        <w:tc>
          <w:tcPr>
            <w:tcW w:w="6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Default="008D0133"/>
        </w:tc>
      </w:tr>
    </w:tbl>
    <w:p w:rsidR="00855A6B" w:rsidRDefault="00855A6B" w:rsidP="00855A6B">
      <w:pPr>
        <w:pStyle w:val="Heading3"/>
      </w:pPr>
    </w:p>
    <w:p w:rsidR="00C93753" w:rsidRDefault="00C93753" w:rsidP="00C93753">
      <w:pPr>
        <w:rPr>
          <w:b/>
        </w:rPr>
      </w:pPr>
      <w:r>
        <w:rPr>
          <w:b/>
        </w:rPr>
        <w:t>Fax: 888-999-5555</w:t>
      </w:r>
    </w:p>
    <w:p w:rsidR="00C93753" w:rsidRPr="00C93753" w:rsidRDefault="00C93753" w:rsidP="00C93753">
      <w:pPr>
        <w:rPr>
          <w:b/>
        </w:rPr>
      </w:pPr>
      <w:r>
        <w:rPr>
          <w:b/>
        </w:rPr>
        <w:t>E-mail: registration@triathlon.fake-mail.com</w:t>
      </w:r>
    </w:p>
    <w:sectPr w:rsidR="00C93753" w:rsidRPr="00C93753" w:rsidSect="001C200E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53"/>
    <w:rsid w:val="001C200E"/>
    <w:rsid w:val="004A0A03"/>
    <w:rsid w:val="00855A6B"/>
    <w:rsid w:val="008D0133"/>
    <w:rsid w:val="0097298E"/>
    <w:rsid w:val="00993B1C"/>
    <w:rsid w:val="00A01B1C"/>
    <w:rsid w:val="00C93753"/>
    <w:rsid w:val="00CC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5C7DDE-8731-4B3A-8FBD-BBC958B5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98E"/>
    <w:pPr>
      <w:spacing w:before="40" w:after="40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A01B1C"/>
    <w:pPr>
      <w:keepNext/>
      <w:spacing w:before="240" w:after="60"/>
      <w:outlineLvl w:val="0"/>
    </w:pPr>
    <w:rPr>
      <w:rFonts w:asciiTheme="majorHAnsi" w:hAnsiTheme="majorHAnsi" w:cs="Arial"/>
      <w:b/>
      <w:bCs/>
      <w:color w:val="4F6228" w:themeColor="accent3" w:themeShade="80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97298E"/>
    <w:pPr>
      <w:keepNext/>
      <w:shd w:val="clear" w:color="auto" w:fill="EAF1DD" w:themeFill="accent3" w:themeFillTint="33"/>
      <w:spacing w:before="240" w:after="60"/>
      <w:outlineLvl w:val="1"/>
    </w:pPr>
    <w:rPr>
      <w:rFonts w:asciiTheme="majorHAnsi" w:hAnsiTheme="majorHAnsi" w:cs="Arial"/>
      <w:b/>
      <w:bCs/>
      <w:iCs/>
      <w:color w:val="4F6228" w:themeColor="accent3" w:themeShade="80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98E"/>
    <w:pPr>
      <w:keepNext/>
      <w:spacing w:after="2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200E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7298E"/>
    <w:rPr>
      <w:rFonts w:asciiTheme="minorHAnsi" w:hAnsiTheme="minorHAnsi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1C"/>
    <w:rPr>
      <w:rFonts w:ascii="Tahoma" w:hAnsi="Tahoma" w:cs="Tahoma"/>
      <w:sz w:val="16"/>
      <w:szCs w:val="16"/>
    </w:rPr>
  </w:style>
  <w:style w:type="paragraph" w:customStyle="1" w:styleId="Logo">
    <w:name w:val="Logo"/>
    <w:basedOn w:val="Normal"/>
    <w:qFormat/>
    <w:rsid w:val="0097298E"/>
    <w:pPr>
      <w:jc w:val="righ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Volunteer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BD44636-7B2B-4C57-B722-40693DCFC0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Volunteer application</Template>
  <TotalTime>12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 application</vt:lpstr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 application</dc:title>
  <dc:creator>Jeremy Pratt</dc:creator>
  <cp:keywords/>
  <cp:lastModifiedBy>Jeremy Pratt</cp:lastModifiedBy>
  <cp:revision>2</cp:revision>
  <cp:lastPrinted>2003-07-23T17:40:00Z</cp:lastPrinted>
  <dcterms:created xsi:type="dcterms:W3CDTF">2014-07-24T02:17:00Z</dcterms:created>
  <dcterms:modified xsi:type="dcterms:W3CDTF">2014-07-24T03:21:00Z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TC010196511033</vt:lpwstr>
  </property>
</Properties>
</file>